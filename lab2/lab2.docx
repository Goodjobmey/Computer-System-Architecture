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ABF" w:rsidRDefault="00BB0ABF" w:rsidP="00BB0ABF">
      <w:pPr>
        <w:pStyle w:val="a9"/>
        <w:spacing w:before="0" w:beforeAutospacing="0" w:after="0" w:afterAutospacing="0"/>
        <w:jc w:val="center"/>
        <w:rPr>
          <w:sz w:val="22"/>
        </w:rPr>
      </w:pPr>
      <w:r>
        <w:rPr>
          <w:color w:val="000000"/>
          <w:szCs w:val="28"/>
        </w:rPr>
        <w:t>Министерство науки и высшего образования Российской Федерации</w:t>
      </w:r>
    </w:p>
    <w:p w:rsidR="00BB0ABF" w:rsidRDefault="00BB0ABF" w:rsidP="00BB0ABF">
      <w:pPr>
        <w:pStyle w:val="a9"/>
        <w:spacing w:before="0" w:beforeAutospacing="0" w:after="0" w:afterAutospacing="0"/>
        <w:jc w:val="center"/>
        <w:rPr>
          <w:sz w:val="22"/>
        </w:rPr>
      </w:pPr>
      <w:r>
        <w:rPr>
          <w:color w:val="00000A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BB0ABF" w:rsidRDefault="00BB0ABF" w:rsidP="00BB0ABF">
      <w:pPr>
        <w:pStyle w:val="a9"/>
        <w:spacing w:before="0" w:beforeAutospacing="0" w:after="0" w:afterAutospacing="0"/>
        <w:jc w:val="center"/>
        <w:rPr>
          <w:color w:val="00000A"/>
          <w:szCs w:val="28"/>
        </w:rPr>
      </w:pPr>
      <w:r>
        <w:rPr>
          <w:color w:val="00000A"/>
          <w:szCs w:val="28"/>
        </w:rPr>
        <w:t>«</w:t>
      </w:r>
      <w:r>
        <w:rPr>
          <w:b/>
          <w:color w:val="00000A"/>
          <w:szCs w:val="28"/>
        </w:rPr>
        <w:t>Национальный исследовательский университет ИТМО</w:t>
      </w:r>
      <w:r>
        <w:rPr>
          <w:color w:val="00000A"/>
          <w:szCs w:val="28"/>
        </w:rPr>
        <w:t>»</w:t>
      </w:r>
    </w:p>
    <w:p w:rsidR="00BB0ABF" w:rsidRDefault="00BB0ABF" w:rsidP="00BB0ABF">
      <w:pPr>
        <w:pStyle w:val="a9"/>
        <w:spacing w:before="0" w:beforeAutospacing="0" w:after="0" w:afterAutospacing="0"/>
        <w:jc w:val="center"/>
        <w:rPr>
          <w:sz w:val="22"/>
        </w:rPr>
      </w:pPr>
    </w:p>
    <w:p w:rsidR="00BB0ABF" w:rsidRDefault="00BB0ABF" w:rsidP="00BB0ABF">
      <w:pPr>
        <w:pStyle w:val="a9"/>
        <w:spacing w:before="0" w:beforeAutospacing="0" w:after="0" w:afterAutospacing="0"/>
        <w:jc w:val="center"/>
        <w:rPr>
          <w:sz w:val="22"/>
        </w:rPr>
      </w:pPr>
      <w:r>
        <w:rPr>
          <w:color w:val="00000A"/>
          <w:szCs w:val="28"/>
        </w:rPr>
        <w:t>Факультет Программной инженерии и компьютерной техники</w:t>
      </w:r>
    </w:p>
    <w:p w:rsidR="00BB0ABF" w:rsidRDefault="00BB0ABF" w:rsidP="00BB0AB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B0ABF" w:rsidRDefault="00BB0ABF" w:rsidP="00BB0AB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B0ABF" w:rsidRDefault="00BB0ABF" w:rsidP="00BB0AB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B0ABF" w:rsidRDefault="00BB0ABF" w:rsidP="00BB0AB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B0ABF" w:rsidRDefault="00BB0ABF" w:rsidP="00BB0AB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B0ABF" w:rsidRDefault="00BB0ABF" w:rsidP="00BB0ABF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B0ABF" w:rsidRDefault="00BB0ABF" w:rsidP="00BB0ABF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sz w:val="32"/>
          <w:szCs w:val="36"/>
        </w:rPr>
        <w:t>№</w:t>
      </w:r>
      <w:r w:rsidR="006166C0">
        <w:rPr>
          <w:rFonts w:ascii="Times New Roman" w:eastAsia="Times New Roman" w:hAnsi="Times New Roman" w:cs="Times New Roman"/>
          <w:b/>
          <w:sz w:val="32"/>
          <w:szCs w:val="36"/>
        </w:rPr>
        <w:t>2</w:t>
      </w:r>
      <w:r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</w:p>
    <w:p w:rsidR="00BB0ABF" w:rsidRDefault="00BB0ABF" w:rsidP="00BB0ABF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по дисциплине «Основы программной инженерии»</w:t>
      </w:r>
    </w:p>
    <w:p w:rsidR="00BB0ABF" w:rsidRDefault="00BB0ABF" w:rsidP="00BB0ABF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</w:p>
    <w:p w:rsidR="00BB0ABF" w:rsidRPr="00831F1C" w:rsidRDefault="00BB0ABF" w:rsidP="00BB0ABF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Вариант: </w:t>
      </w:r>
      <w:r w:rsidR="006166C0" w:rsidRPr="006166C0">
        <w:rPr>
          <w:rFonts w:ascii="Times New Roman" w:eastAsia="Times New Roman" w:hAnsi="Times New Roman" w:cs="Times New Roman"/>
          <w:b/>
          <w:sz w:val="36"/>
          <w:szCs w:val="36"/>
        </w:rPr>
        <w:t>34832</w:t>
      </w:r>
    </w:p>
    <w:p w:rsidR="00BB0ABF" w:rsidRDefault="00BB0ABF" w:rsidP="00BB0ABF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B0ABF" w:rsidRDefault="00BB0ABF" w:rsidP="00BB0AB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BB0ABF" w:rsidRDefault="00BB0ABF" w:rsidP="00BB0ABF">
      <w:pPr>
        <w:pStyle w:val="Standard"/>
        <w:jc w:val="center"/>
        <w:rPr>
          <w:rFonts w:ascii="Times New Roman" w:hAnsi="Times New Roman" w:cs="Times New Roman"/>
        </w:rPr>
      </w:pPr>
    </w:p>
    <w:p w:rsidR="00BB0ABF" w:rsidRDefault="00BB0ABF" w:rsidP="00BB0ABF">
      <w:pPr>
        <w:pStyle w:val="Standard"/>
        <w:jc w:val="center"/>
        <w:rPr>
          <w:rFonts w:ascii="Times New Roman" w:hAnsi="Times New Roman" w:cs="Times New Roman"/>
        </w:rPr>
      </w:pPr>
    </w:p>
    <w:p w:rsidR="00BB0ABF" w:rsidRDefault="00BB0ABF" w:rsidP="00BB0ABF">
      <w:pPr>
        <w:pStyle w:val="Standard"/>
        <w:jc w:val="center"/>
        <w:rPr>
          <w:rFonts w:ascii="Times New Roman" w:hAnsi="Times New Roman" w:cs="Times New Roman"/>
        </w:rPr>
      </w:pPr>
    </w:p>
    <w:p w:rsidR="00BB0ABF" w:rsidRDefault="00BB0ABF" w:rsidP="00BB0ABF">
      <w:pPr>
        <w:pStyle w:val="Standard"/>
        <w:jc w:val="center"/>
        <w:rPr>
          <w:rFonts w:ascii="Times New Roman" w:hAnsi="Times New Roman" w:cs="Times New Roman"/>
        </w:rPr>
      </w:pPr>
    </w:p>
    <w:p w:rsidR="00BB0ABF" w:rsidRDefault="00BB0ABF" w:rsidP="00BB0AB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Преподаватель</w:t>
      </w:r>
      <w:r w:rsidR="001671BA">
        <w:rPr>
          <w:rFonts w:ascii="Times New Roman" w:hAnsi="Times New Roman" w:cs="Times New Roman"/>
          <w:b/>
        </w:rPr>
        <w:t>ница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BB0ABF" w:rsidRDefault="00BB0ABF" w:rsidP="00BB0ABF">
      <w:pPr>
        <w:pStyle w:val="Standard"/>
        <w:jc w:val="right"/>
        <w:rPr>
          <w:rFonts w:ascii="Times New Roman" w:hAnsi="Times New Roman" w:cs="Times New Roman"/>
        </w:rPr>
      </w:pPr>
      <w:r w:rsidRPr="00BB0ABF">
        <w:rPr>
          <w:rFonts w:ascii="Times New Roman" w:hAnsi="Times New Roman" w:cs="Times New Roman"/>
        </w:rPr>
        <w:t>Остапенко Ольга Денисовна</w:t>
      </w:r>
    </w:p>
    <w:p w:rsidR="00BB0ABF" w:rsidRPr="00BB0ABF" w:rsidRDefault="00BB0ABF" w:rsidP="00BB0ABF">
      <w:pPr>
        <w:pStyle w:val="Standard"/>
        <w:jc w:val="right"/>
        <w:rPr>
          <w:rFonts w:ascii="Times New Roman" w:hAnsi="Times New Roman" w:cs="Times New Roman"/>
        </w:rPr>
      </w:pPr>
    </w:p>
    <w:p w:rsidR="00BB0ABF" w:rsidRDefault="00BB0ABF" w:rsidP="00BB0ABF">
      <w:pPr>
        <w:pStyle w:val="Standard"/>
        <w:jc w:val="right"/>
        <w:rPr>
          <w:rFonts w:ascii="Times New Roman" w:hAnsi="Times New Roman" w:cs="Times New Roman"/>
        </w:rPr>
      </w:pPr>
    </w:p>
    <w:p w:rsidR="00BB0ABF" w:rsidRDefault="00BB0ABF" w:rsidP="00BB0AB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Выполнила:</w:t>
      </w:r>
    </w:p>
    <w:p w:rsidR="00BB0ABF" w:rsidRDefault="00BB0ABF" w:rsidP="00BB0AB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Кузьмина Ольга Игоревна</w:t>
      </w:r>
    </w:p>
    <w:p w:rsidR="009E167A" w:rsidRDefault="009E167A" w:rsidP="00BB0ABF">
      <w:pPr>
        <w:pStyle w:val="Standard"/>
        <w:jc w:val="right"/>
        <w:rPr>
          <w:rFonts w:ascii="Times New Roman" w:hAnsi="Times New Roman" w:cs="Times New Roman"/>
        </w:rPr>
      </w:pPr>
    </w:p>
    <w:p w:rsidR="00BB0ABF" w:rsidRDefault="00BB0ABF" w:rsidP="00BB0AB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Группа:</w:t>
      </w:r>
      <w:r>
        <w:rPr>
          <w:rFonts w:ascii="Times New Roman" w:hAnsi="Times New Roman" w:cs="Times New Roman"/>
        </w:rPr>
        <w:t xml:space="preserve"> Р3222</w:t>
      </w:r>
    </w:p>
    <w:p w:rsidR="00BB0ABF" w:rsidRDefault="00BB0ABF" w:rsidP="00BB0ABF">
      <w:pPr>
        <w:pStyle w:val="Standard"/>
        <w:jc w:val="center"/>
        <w:rPr>
          <w:rFonts w:ascii="Times New Roman" w:hAnsi="Times New Roman" w:cs="Times New Roman"/>
        </w:rPr>
      </w:pPr>
    </w:p>
    <w:p w:rsidR="00BB0ABF" w:rsidRDefault="00BB0ABF" w:rsidP="00BB0ABF">
      <w:pPr>
        <w:pStyle w:val="Standard"/>
        <w:jc w:val="center"/>
        <w:rPr>
          <w:rFonts w:ascii="Times New Roman" w:hAnsi="Times New Roman" w:cs="Times New Roman"/>
        </w:rPr>
      </w:pPr>
    </w:p>
    <w:p w:rsidR="00BB0ABF" w:rsidRDefault="00BB0ABF" w:rsidP="00BB0ABF">
      <w:pPr>
        <w:spacing w:before="240" w:after="240"/>
        <w:rPr>
          <w:rFonts w:ascii="Times New Roman" w:hAnsi="Times New Roman" w:cs="Times New Roman"/>
        </w:rPr>
      </w:pPr>
    </w:p>
    <w:p w:rsidR="00BB0ABF" w:rsidRPr="000E07E8" w:rsidRDefault="00BB0ABF" w:rsidP="00BB0ABF">
      <w:pPr>
        <w:spacing w:before="240" w:after="240"/>
        <w:rPr>
          <w:rFonts w:ascii="Times New Roman" w:hAnsi="Times New Roman" w:cs="Times New Roman"/>
        </w:rPr>
      </w:pPr>
    </w:p>
    <w:p w:rsidR="00BB0ABF" w:rsidRDefault="00BB0ABF" w:rsidP="00BB0AB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 202</w:t>
      </w:r>
      <w:r w:rsidR="00430CC4">
        <w:rPr>
          <w:rFonts w:ascii="Times New Roman" w:eastAsia="Times New Roman" w:hAnsi="Times New Roman" w:cs="Times New Roman"/>
        </w:rPr>
        <w:t>5</w:t>
      </w: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44"/>
          <w:szCs w:val="44"/>
          <w:lang w:eastAsia="en-US"/>
          <w14:ligatures w14:val="standardContextual"/>
        </w:rPr>
        <w:id w:val="-32012261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657A18" w:rsidRPr="008F6B5F" w:rsidRDefault="00657A18">
          <w:pPr>
            <w:pStyle w:val="aa"/>
            <w:rPr>
              <w:rFonts w:ascii="Times New Roman" w:hAnsi="Times New Roman" w:cs="Times New Roman"/>
              <w:color w:val="000000" w:themeColor="text1"/>
              <w:sz w:val="44"/>
              <w:szCs w:val="44"/>
              <w:lang w:val="en-US"/>
            </w:rPr>
          </w:pPr>
          <w:r w:rsidRPr="004B187C">
            <w:rPr>
              <w:rFonts w:ascii="Times New Roman" w:hAnsi="Times New Roman" w:cs="Times New Roman"/>
              <w:color w:val="000000" w:themeColor="text1"/>
              <w:sz w:val="44"/>
              <w:szCs w:val="44"/>
            </w:rPr>
            <w:t>Оглавление</w:t>
          </w:r>
        </w:p>
        <w:p w:rsidR="00C91F73" w:rsidRDefault="00657A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43562" w:history="1">
            <w:r w:rsidR="00C91F73" w:rsidRPr="0096209A">
              <w:rPr>
                <w:rStyle w:val="ab"/>
                <w:rFonts w:ascii="Times New Roman" w:hAnsi="Times New Roman" w:cs="Times New Roman"/>
                <w:noProof/>
              </w:rPr>
              <w:t>Задание</w:t>
            </w:r>
            <w:r w:rsidR="00C91F73">
              <w:rPr>
                <w:noProof/>
                <w:webHidden/>
              </w:rPr>
              <w:tab/>
            </w:r>
            <w:r w:rsidR="00C91F73"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_Toc196743562 \h </w:instrText>
            </w:r>
            <w:r w:rsidR="00C91F73">
              <w:rPr>
                <w:noProof/>
                <w:webHidden/>
              </w:rPr>
            </w:r>
            <w:r w:rsidR="00C91F73">
              <w:rPr>
                <w:noProof/>
                <w:webHidden/>
              </w:rPr>
              <w:fldChar w:fldCharType="separate"/>
            </w:r>
            <w:r w:rsidR="00C91F73">
              <w:rPr>
                <w:noProof/>
                <w:webHidden/>
              </w:rPr>
              <w:t>2</w:t>
            </w:r>
            <w:r w:rsidR="00C91F73">
              <w:rPr>
                <w:noProof/>
                <w:webHidden/>
              </w:rPr>
              <w:fldChar w:fldCharType="end"/>
            </w:r>
          </w:hyperlink>
        </w:p>
        <w:p w:rsidR="00C91F73" w:rsidRDefault="00D808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6743563" w:history="1">
            <w:r w:rsidR="00C91F73" w:rsidRPr="0096209A">
              <w:rPr>
                <w:rStyle w:val="ab"/>
                <w:rFonts w:ascii="Times New Roman" w:hAnsi="Times New Roman" w:cs="Times New Roman"/>
                <w:noProof/>
              </w:rPr>
              <w:t>Коды</w:t>
            </w:r>
            <w:r w:rsidR="00C91F73">
              <w:rPr>
                <w:noProof/>
                <w:webHidden/>
              </w:rPr>
              <w:tab/>
            </w:r>
            <w:r w:rsidR="00C91F73"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_Toc196743563 \h </w:instrText>
            </w:r>
            <w:r w:rsidR="00C91F73">
              <w:rPr>
                <w:noProof/>
                <w:webHidden/>
              </w:rPr>
            </w:r>
            <w:r w:rsidR="00C91F73">
              <w:rPr>
                <w:noProof/>
                <w:webHidden/>
              </w:rPr>
              <w:fldChar w:fldCharType="separate"/>
            </w:r>
            <w:r w:rsidR="00C91F73">
              <w:rPr>
                <w:noProof/>
                <w:webHidden/>
              </w:rPr>
              <w:t>3</w:t>
            </w:r>
            <w:r w:rsidR="00C91F73">
              <w:rPr>
                <w:noProof/>
                <w:webHidden/>
              </w:rPr>
              <w:fldChar w:fldCharType="end"/>
            </w:r>
          </w:hyperlink>
        </w:p>
        <w:p w:rsidR="00C91F73" w:rsidRDefault="00D808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6743564" w:history="1">
            <w:r w:rsidR="00C91F73" w:rsidRPr="0096209A">
              <w:rPr>
                <w:rStyle w:val="ab"/>
                <w:rFonts w:ascii="Times New Roman" w:hAnsi="Times New Roman" w:cs="Times New Roman"/>
                <w:noProof/>
                <w:lang w:val="en-US"/>
              </w:rPr>
              <w:t>Git</w:t>
            </w:r>
            <w:r w:rsidR="00C91F73" w:rsidRPr="0096209A">
              <w:rPr>
                <w:rStyle w:val="ab"/>
                <w:rFonts w:ascii="Times New Roman" w:hAnsi="Times New Roman" w:cs="Times New Roman"/>
                <w:noProof/>
              </w:rPr>
              <w:t xml:space="preserve"> версия</w:t>
            </w:r>
            <w:r w:rsidR="00C91F73">
              <w:rPr>
                <w:noProof/>
                <w:webHidden/>
              </w:rPr>
              <w:tab/>
            </w:r>
            <w:r w:rsidR="00C91F73"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_Toc196743564 \h </w:instrText>
            </w:r>
            <w:r w:rsidR="00C91F73">
              <w:rPr>
                <w:noProof/>
                <w:webHidden/>
              </w:rPr>
            </w:r>
            <w:r w:rsidR="00C91F73">
              <w:rPr>
                <w:noProof/>
                <w:webHidden/>
              </w:rPr>
              <w:fldChar w:fldCharType="separate"/>
            </w:r>
            <w:r w:rsidR="00C91F73">
              <w:rPr>
                <w:noProof/>
                <w:webHidden/>
              </w:rPr>
              <w:t>3</w:t>
            </w:r>
            <w:r w:rsidR="00C91F73">
              <w:rPr>
                <w:noProof/>
                <w:webHidden/>
              </w:rPr>
              <w:fldChar w:fldCharType="end"/>
            </w:r>
          </w:hyperlink>
        </w:p>
        <w:p w:rsidR="00C91F73" w:rsidRDefault="00D808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6743565" w:history="1">
            <w:r w:rsidR="00C91F73" w:rsidRPr="0096209A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SVN </w:t>
            </w:r>
            <w:r w:rsidR="00C91F73" w:rsidRPr="0096209A">
              <w:rPr>
                <w:rStyle w:val="ab"/>
                <w:rFonts w:ascii="Times New Roman" w:hAnsi="Times New Roman" w:cs="Times New Roman"/>
                <w:noProof/>
              </w:rPr>
              <w:t>версия</w:t>
            </w:r>
            <w:r w:rsidR="00C91F73">
              <w:rPr>
                <w:noProof/>
                <w:webHidden/>
              </w:rPr>
              <w:tab/>
            </w:r>
            <w:r w:rsidR="00C91F73"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_Toc196743565 \h </w:instrText>
            </w:r>
            <w:r w:rsidR="00C91F73">
              <w:rPr>
                <w:noProof/>
                <w:webHidden/>
              </w:rPr>
            </w:r>
            <w:r w:rsidR="00C91F73">
              <w:rPr>
                <w:noProof/>
                <w:webHidden/>
              </w:rPr>
              <w:fldChar w:fldCharType="separate"/>
            </w:r>
            <w:r w:rsidR="00C91F73">
              <w:rPr>
                <w:noProof/>
                <w:webHidden/>
              </w:rPr>
              <w:t>5</w:t>
            </w:r>
            <w:r w:rsidR="00C91F73">
              <w:rPr>
                <w:noProof/>
                <w:webHidden/>
              </w:rPr>
              <w:fldChar w:fldCharType="end"/>
            </w:r>
          </w:hyperlink>
        </w:p>
        <w:p w:rsidR="00C91F73" w:rsidRDefault="00D808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6743566" w:history="1">
            <w:r w:rsidR="00C91F73" w:rsidRPr="0096209A">
              <w:rPr>
                <w:rStyle w:val="ab"/>
                <w:rFonts w:ascii="Times New Roman" w:hAnsi="Times New Roman" w:cs="Times New Roman"/>
                <w:noProof/>
              </w:rPr>
              <w:t>Вывод</w:t>
            </w:r>
            <w:r w:rsidR="00C91F73">
              <w:rPr>
                <w:noProof/>
                <w:webHidden/>
              </w:rPr>
              <w:tab/>
            </w:r>
            <w:r w:rsidR="00C91F73">
              <w:rPr>
                <w:noProof/>
                <w:webHidden/>
              </w:rPr>
              <w:fldChar w:fldCharType="begin"/>
            </w:r>
            <w:r w:rsidR="00C91F73">
              <w:rPr>
                <w:noProof/>
                <w:webHidden/>
              </w:rPr>
              <w:instrText xml:space="preserve"> PAGEREF _Toc196743566 \h </w:instrText>
            </w:r>
            <w:r w:rsidR="00C91F73">
              <w:rPr>
                <w:noProof/>
                <w:webHidden/>
              </w:rPr>
            </w:r>
            <w:r w:rsidR="00C91F73">
              <w:rPr>
                <w:noProof/>
                <w:webHidden/>
              </w:rPr>
              <w:fldChar w:fldCharType="separate"/>
            </w:r>
            <w:r w:rsidR="00C91F73">
              <w:rPr>
                <w:noProof/>
                <w:webHidden/>
              </w:rPr>
              <w:t>9</w:t>
            </w:r>
            <w:r w:rsidR="00C91F73">
              <w:rPr>
                <w:noProof/>
                <w:webHidden/>
              </w:rPr>
              <w:fldChar w:fldCharType="end"/>
            </w:r>
          </w:hyperlink>
        </w:p>
        <w:p w:rsidR="00F810AA" w:rsidRDefault="00657A1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657A18" w:rsidRPr="00F810AA" w:rsidRDefault="00F810AA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E81EE2" w:rsidRDefault="006166C0" w:rsidP="006166C0">
      <w:pPr>
        <w:pStyle w:val="1"/>
        <w:spacing w:line="600" w:lineRule="auto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0" w:name="_Toc196743562"/>
      <w:r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Задание</w:t>
      </w:r>
      <w:bookmarkEnd w:id="0"/>
    </w:p>
    <w:p w:rsidR="006166C0" w:rsidRPr="006166C0" w:rsidRDefault="006166C0" w:rsidP="00616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166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Сконфигурировать в своём домашнем каталоге репозитории </w:t>
      </w:r>
      <w:proofErr w:type="spellStart"/>
      <w:r w:rsidRPr="006166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svn</w:t>
      </w:r>
      <w:proofErr w:type="spellEnd"/>
      <w:r w:rsidRPr="006166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166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6166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загрузить в них начальную ревизию файлов с исходными кодами (в соответствии с выданным вариантом).</w:t>
      </w:r>
    </w:p>
    <w:p w:rsidR="006166C0" w:rsidRPr="006166C0" w:rsidRDefault="006166C0" w:rsidP="00616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166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Воспроизвести последовательность команд для систем контроля версий </w:t>
      </w:r>
      <w:proofErr w:type="spellStart"/>
      <w:r w:rsidRPr="006166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svn</w:t>
      </w:r>
      <w:proofErr w:type="spellEnd"/>
      <w:r w:rsidRPr="006166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166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6166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осуществляющих операции над исходным кодом, приведённые на блок-схеме.</w:t>
      </w:r>
    </w:p>
    <w:p w:rsidR="006166C0" w:rsidRPr="006166C0" w:rsidRDefault="006166C0" w:rsidP="00616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166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составлении последовательности команд необходимо учитывать следующие условия:</w:t>
      </w:r>
    </w:p>
    <w:p w:rsidR="006166C0" w:rsidRPr="006166C0" w:rsidRDefault="006166C0" w:rsidP="006166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166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Цвет элементов схемы указывает на пользователя, совершившего действие (красный - первый, синий - второй).</w:t>
      </w:r>
    </w:p>
    <w:p w:rsidR="006166C0" w:rsidRPr="006166C0" w:rsidRDefault="006166C0" w:rsidP="006166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166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Цифры над узлами - номер ревизии. Ревизии создаются последовательно.</w:t>
      </w:r>
    </w:p>
    <w:p w:rsidR="006166C0" w:rsidRPr="006166C0" w:rsidRDefault="006166C0" w:rsidP="006166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166C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Необходимо разрешать конфликты между версиями, если они возникают.</w:t>
      </w:r>
    </w:p>
    <w:p w:rsidR="006166C0" w:rsidRDefault="006166C0" w:rsidP="006166C0">
      <w:r w:rsidRPr="006166C0">
        <w:rPr>
          <w:noProof/>
        </w:rPr>
        <w:drawing>
          <wp:inline distT="0" distB="0" distL="0" distR="0" wp14:anchorId="2A26E355" wp14:editId="4A079391">
            <wp:extent cx="5736443" cy="1853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984" cy="18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C0" w:rsidRDefault="006166C0">
      <w:r>
        <w:br w:type="page"/>
      </w:r>
    </w:p>
    <w:p w:rsidR="006166C0" w:rsidRPr="006166C0" w:rsidRDefault="006166C0" w:rsidP="006166C0"/>
    <w:p w:rsidR="006166C0" w:rsidRPr="00BD3528" w:rsidRDefault="006166C0" w:rsidP="006166C0">
      <w:pPr>
        <w:pStyle w:val="1"/>
        <w:spacing w:line="600" w:lineRule="auto"/>
        <w:jc w:val="center"/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bookmarkStart w:id="1" w:name="_Toc196743563"/>
      <w:r>
        <w:rPr>
          <w:rFonts w:ascii="Times New Roman" w:hAnsi="Times New Roman" w:cs="Times New Roman"/>
          <w:color w:val="000000" w:themeColor="text1"/>
          <w:sz w:val="44"/>
          <w:szCs w:val="44"/>
        </w:rPr>
        <w:t>Коды</w:t>
      </w:r>
      <w:bookmarkEnd w:id="1"/>
    </w:p>
    <w:p w:rsidR="006166C0" w:rsidRDefault="006166C0" w:rsidP="0011415C">
      <w:pPr>
        <w:pStyle w:val="2"/>
        <w:spacing w:line="60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196743564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Git</w:t>
      </w:r>
      <w:r w:rsidRPr="00BD352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версия</w:t>
      </w:r>
      <w:bookmarkEnd w:id="2"/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rm -rf lab2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 xml:space="preserve">git </w:t>
      </w:r>
      <w:proofErr w:type="spellStart"/>
      <w:r w:rsidRPr="00BD3528">
        <w:rPr>
          <w:rFonts w:ascii="Consolas" w:hAnsi="Consolas" w:cs="Consolas"/>
          <w:color w:val="000000"/>
          <w:kern w:val="0"/>
          <w:lang w:val="en-US"/>
        </w:rPr>
        <w:t>init</w:t>
      </w:r>
      <w:proofErr w:type="spellEnd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 lab2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cd lab2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r0 br0 red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config --global "user.name" "red"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config --global "</w:t>
      </w:r>
      <w:proofErr w:type="spellStart"/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user.email</w:t>
      </w:r>
      <w:proofErr w:type="spellEnd"/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>" red@gmail.com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 ..</w:t>
      </w:r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/r0/* . &amp;&amp; git 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add .</w:t>
      </w:r>
      <w:proofErr w:type="gramEnd"/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commit -m "r0"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r1 br1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config --global "user.name" "blue"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config --global "</w:t>
      </w:r>
      <w:proofErr w:type="spellStart"/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user.email</w:t>
      </w:r>
      <w:proofErr w:type="spellEnd"/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>" "blue@gmail.com"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checkout -b brunch1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 ..</w:t>
      </w:r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/r1/* . &amp;&amp; git 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add .</w:t>
      </w:r>
      <w:proofErr w:type="gramEnd"/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commit -m "r1"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r2 br1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 ..</w:t>
      </w:r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/r2/* . &amp;&amp; git 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add .</w:t>
      </w:r>
      <w:proofErr w:type="gramEnd"/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commit -m "r2"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r3 br0 red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config --global "user.name" "red"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config --global "</w:t>
      </w:r>
      <w:proofErr w:type="spellStart"/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user.email</w:t>
      </w:r>
      <w:proofErr w:type="spellEnd"/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>" red@gmail.com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checkout master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 ..</w:t>
      </w:r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/r3/* . &amp;&amp; git 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add .</w:t>
      </w:r>
      <w:proofErr w:type="gramEnd"/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commit -m "r3"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r4 br1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config --global "user.name" "blue"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config --global "</w:t>
      </w:r>
      <w:proofErr w:type="spellStart"/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user.email</w:t>
      </w:r>
      <w:proofErr w:type="spellEnd"/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>" blue@gmail.com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checkout -b brunch1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 ..</w:t>
      </w:r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/r4/* . &amp;&amp; git 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add .</w:t>
      </w:r>
      <w:proofErr w:type="gramEnd"/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commit -m "r4"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r5 br1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 ..</w:t>
      </w:r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/r5/* . &amp;&amp; git 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add .</w:t>
      </w:r>
      <w:proofErr w:type="gramEnd"/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commit -m "r5"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r6 br1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 ..</w:t>
      </w:r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/r6/* . &amp;&amp; git 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add .</w:t>
      </w:r>
      <w:proofErr w:type="gramEnd"/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commit -m "r6"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r7 br2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checkout -b brunch2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lastRenderedPageBreak/>
        <w:t>cp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 ..</w:t>
      </w:r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/r7/* . &amp;&amp; git 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add .</w:t>
      </w:r>
      <w:proofErr w:type="gramEnd"/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commit -m "r7"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r8 br2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 ..</w:t>
      </w:r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/r8/* . &amp;&amp; git 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add .</w:t>
      </w:r>
      <w:proofErr w:type="gramEnd"/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commit -m "r8"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r9 br1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checkout brunch1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 ..</w:t>
      </w:r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/r9/* . &amp;&amp; git 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add .</w:t>
      </w:r>
      <w:proofErr w:type="gramEnd"/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commit -m "r9"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r10 br1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 ..</w:t>
      </w:r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/r10/* . &amp;&amp; git 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add .</w:t>
      </w:r>
      <w:proofErr w:type="gramEnd"/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commit -m "r10"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r11 br2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checkout brunch2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 ..</w:t>
      </w:r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/r11/* . &amp;&amp; git 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add .</w:t>
      </w:r>
      <w:proofErr w:type="gramEnd"/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commit -m "r11"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r12 br1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checkout brunch1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 ..</w:t>
      </w:r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/r12/* . &amp;&amp; git 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add .</w:t>
      </w:r>
      <w:proofErr w:type="gramEnd"/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commit -m "r12"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r13 br2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checkout brunch2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merge -X ours brunch1 -m "merge1"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 ..</w:t>
      </w:r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/r13/* . &amp;&amp; git 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add .</w:t>
      </w:r>
      <w:proofErr w:type="gramEnd"/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commit -m "r13"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r14 br0 red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config --global "user.name" "red"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config --global "</w:t>
      </w:r>
      <w:proofErr w:type="spellStart"/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user.email</w:t>
      </w:r>
      <w:proofErr w:type="spellEnd"/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>" "red@gmail.com"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 xml:space="preserve">git checkout master 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merge -X ours brunch2 -m "merge2"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status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 ..</w:t>
      </w:r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 xml:space="preserve">/r14/* . &amp;&amp; git 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add .</w:t>
      </w:r>
      <w:proofErr w:type="gramEnd"/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commit -m "r14"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git log --graph --abbrev-commit --decorate --format=format:'%</w:t>
      </w:r>
      <w:proofErr w:type="gramStart"/>
      <w:r w:rsidRPr="00BD3528">
        <w:rPr>
          <w:rFonts w:ascii="Consolas" w:hAnsi="Consolas" w:cs="Consolas"/>
          <w:color w:val="000000"/>
          <w:kern w:val="0"/>
          <w:lang w:val="en-US"/>
        </w:rPr>
        <w:t>C(</w:t>
      </w:r>
      <w:proofErr w:type="gramEnd"/>
      <w:r w:rsidRPr="00BD3528">
        <w:rPr>
          <w:rFonts w:ascii="Consolas" w:hAnsi="Consolas" w:cs="Consolas"/>
          <w:color w:val="000000"/>
          <w:kern w:val="0"/>
          <w:lang w:val="en-US"/>
        </w:rPr>
        <w:t>bold blue)%</w:t>
      </w:r>
      <w:proofErr w:type="spellStart"/>
      <w:r w:rsidRPr="00BD3528">
        <w:rPr>
          <w:rFonts w:ascii="Consolas" w:hAnsi="Consolas" w:cs="Consolas"/>
          <w:color w:val="000000"/>
          <w:kern w:val="0"/>
          <w:lang w:val="en-US"/>
        </w:rPr>
        <w:t>h%C</w:t>
      </w:r>
      <w:proofErr w:type="spellEnd"/>
      <w:r w:rsidRPr="00BD3528">
        <w:rPr>
          <w:rFonts w:ascii="Consolas" w:hAnsi="Consolas" w:cs="Consolas"/>
          <w:color w:val="000000"/>
          <w:kern w:val="0"/>
          <w:lang w:val="en-US"/>
        </w:rPr>
        <w:t>(reset) - %C(bold cyan)%</w:t>
      </w:r>
      <w:proofErr w:type="spellStart"/>
      <w:r w:rsidRPr="00BD3528">
        <w:rPr>
          <w:rFonts w:ascii="Consolas" w:hAnsi="Consolas" w:cs="Consolas"/>
          <w:color w:val="000000"/>
          <w:kern w:val="0"/>
          <w:lang w:val="en-US"/>
        </w:rPr>
        <w:t>aD%C</w:t>
      </w:r>
      <w:proofErr w:type="spellEnd"/>
      <w:r w:rsidRPr="00BD3528">
        <w:rPr>
          <w:rFonts w:ascii="Consolas" w:hAnsi="Consolas" w:cs="Consolas"/>
          <w:color w:val="000000"/>
          <w:kern w:val="0"/>
          <w:lang w:val="en-US"/>
        </w:rPr>
        <w:t>(reset) %C(bold green)(%</w:t>
      </w:r>
      <w:proofErr w:type="spellStart"/>
      <w:r w:rsidRPr="00BD3528">
        <w:rPr>
          <w:rFonts w:ascii="Consolas" w:hAnsi="Consolas" w:cs="Consolas"/>
          <w:color w:val="000000"/>
          <w:kern w:val="0"/>
          <w:lang w:val="en-US"/>
        </w:rPr>
        <w:t>ar</w:t>
      </w:r>
      <w:proofErr w:type="spellEnd"/>
      <w:r w:rsidRPr="00BD3528">
        <w:rPr>
          <w:rFonts w:ascii="Consolas" w:hAnsi="Consolas" w:cs="Consolas"/>
          <w:color w:val="000000"/>
          <w:kern w:val="0"/>
          <w:lang w:val="en-US"/>
        </w:rPr>
        <w:t>)%C(reset)%C(bold yellow)%</w:t>
      </w:r>
      <w:proofErr w:type="spellStart"/>
      <w:r w:rsidRPr="00BD3528">
        <w:rPr>
          <w:rFonts w:ascii="Consolas" w:hAnsi="Consolas" w:cs="Consolas"/>
          <w:color w:val="000000"/>
          <w:kern w:val="0"/>
          <w:lang w:val="en-US"/>
        </w:rPr>
        <w:t>d%C</w:t>
      </w:r>
      <w:proofErr w:type="spellEnd"/>
      <w:r w:rsidRPr="00BD3528">
        <w:rPr>
          <w:rFonts w:ascii="Consolas" w:hAnsi="Consolas" w:cs="Consolas"/>
          <w:color w:val="000000"/>
          <w:kern w:val="0"/>
          <w:lang w:val="en-US"/>
        </w:rPr>
        <w:t>(reset)%n''          %C(white)%</w:t>
      </w:r>
      <w:proofErr w:type="spellStart"/>
      <w:r w:rsidRPr="00BD3528">
        <w:rPr>
          <w:rFonts w:ascii="Consolas" w:hAnsi="Consolas" w:cs="Consolas"/>
          <w:color w:val="000000"/>
          <w:kern w:val="0"/>
          <w:lang w:val="en-US"/>
        </w:rPr>
        <w:t>s%C</w:t>
      </w:r>
      <w:proofErr w:type="spellEnd"/>
      <w:r w:rsidRPr="00BD3528">
        <w:rPr>
          <w:rFonts w:ascii="Consolas" w:hAnsi="Consolas" w:cs="Consolas"/>
          <w:color w:val="000000"/>
          <w:kern w:val="0"/>
          <w:lang w:val="en-US"/>
        </w:rPr>
        <w:t>(reset) %C(dim white)- %</w:t>
      </w:r>
      <w:proofErr w:type="spellStart"/>
      <w:r w:rsidRPr="00BD3528">
        <w:rPr>
          <w:rFonts w:ascii="Consolas" w:hAnsi="Consolas" w:cs="Consolas"/>
          <w:color w:val="000000"/>
          <w:kern w:val="0"/>
          <w:lang w:val="en-US"/>
        </w:rPr>
        <w:t>an%C</w:t>
      </w:r>
      <w:proofErr w:type="spellEnd"/>
      <w:r w:rsidRPr="00BD3528">
        <w:rPr>
          <w:rFonts w:ascii="Consolas" w:hAnsi="Consolas" w:cs="Consolas"/>
          <w:color w:val="000000"/>
          <w:kern w:val="0"/>
          <w:lang w:val="en-US"/>
        </w:rPr>
        <w:t>(reset)' --all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rPr>
          <w:lang w:val="en-US"/>
        </w:rPr>
      </w:pPr>
    </w:p>
    <w:p w:rsidR="006166C0" w:rsidRPr="00CD1851" w:rsidRDefault="006166C0" w:rsidP="006166C0">
      <w:pPr>
        <w:pStyle w:val="2"/>
        <w:spacing w:line="60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3" w:name="_Toc196743565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SVN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версия</w:t>
      </w:r>
      <w:bookmarkEnd w:id="3"/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rm -rf lab2svn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svnadmin create lab2svn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cd lab2svn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pathf=file:///home/studs/s412986/opi/lab2svn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lastRenderedPageBreak/>
        <w:t>svn mkdir ${pathf}/trunk ${pathf}/branches ${pathf}/tags -m "create repo" --username="red"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checkout ${pathf}/trunk workspace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cd workspace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r0 br0 red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 -rf ~/opi/r0/* ./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add *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commit -m "r0" --username="red"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r1 br1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copy ${pathf}/trunk/ ${pathf}/branches/feature-1 -m "feature-1" --username="blue"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switch ${pathf}/branches/feature-1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 -rf ~/opi/r1/* ./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add *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commit -m "r1" --username="blue"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r2 br1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switch ${pathf}/trunk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 -rf ~/opi/r2/* ./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add *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commit -m "r2" --username="blue 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r3 br1 red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switch ${pathf}/trunk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 -rf ~/opi/r3/* ./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add *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commit -m "r3" --username="red"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r4 br1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switch ${pathf}/branches/feature-1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 -rf ~/opi/r4/* ./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add *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commit -m "r4" --username="blue"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r5 br1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 xml:space="preserve">cp -rf ~/opi/r5/* ./ 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add *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commit -m "r5" --username="blue 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r6 br1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 -rf ~/opi/r6/* ./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add *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commit -m "r6" --username="blue 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r7 br2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copy ${pathf}/trunk/ ${pathf}/branches/feature-2 -m "feature-2" --username="blue"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switch ${pathf}/branches/feature-2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 -rf ~/opi/r7/* ./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add *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commit -m "r7" --username="blue"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r8 br2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lastRenderedPageBreak/>
        <w:t>cp -rf ~/opi/r8/* ./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add *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commit -m "r8" --username="blue 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r9 br1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switch ${pathf}/branches/feature-1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 -rf ~/opi/r9/* ./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add *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commit -m "r9" --username="blue"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r10 br1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 -rf ~/opi/r10/* ./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add *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commit -m "r10" --username="blue 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r11 br2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switch ${pathf}/branches/feature-2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 -rf ~/opi/r11/* ./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add *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commit -m "r11" --username="blue"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r12 br1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switch ${pathf}/branches/feature-1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 -rf ~/opi/r12/* ./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add *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commit -m "r12" --username="blue"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r13 br2 blue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switch ${pathf}/branches/feature-2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up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merge ${pathf}/branches/feature-1 ${pathf}/trunk --username="blue"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 -rf ~/opi/r13/* ./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add *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commit -m "r13" --username="blue"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# r14 br0 red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switch ${pathf}/trunk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up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merge ${pathf}/branches/feature-2 ${pathf}/trunk --username="red"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cp -rf ~/opi/r14/* ./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add *</w:t>
      </w:r>
    </w:p>
    <w:p w:rsidR="00BD3528" w:rsidRPr="00BD3528" w:rsidRDefault="00BD3528" w:rsidP="00BD35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BD3528">
        <w:rPr>
          <w:rFonts w:ascii="Consolas" w:hAnsi="Consolas" w:cs="Consolas"/>
          <w:color w:val="000000"/>
          <w:kern w:val="0"/>
          <w:lang w:val="en-US"/>
        </w:rPr>
        <w:t>svn commit -m "r14" --username="red "</w:t>
      </w:r>
    </w:p>
    <w:p w:rsidR="007F3BF1" w:rsidRDefault="007F3BF1">
      <w:pPr>
        <w:rPr>
          <w:rFonts w:ascii="Consolas" w:hAnsi="Consolas"/>
          <w:lang w:val="en-US"/>
        </w:rPr>
      </w:pPr>
      <w:bookmarkStart w:id="4" w:name="_GoBack"/>
      <w:bookmarkEnd w:id="4"/>
      <w:r>
        <w:rPr>
          <w:rFonts w:ascii="Consolas" w:hAnsi="Consolas"/>
          <w:lang w:val="en-US"/>
        </w:rPr>
        <w:br w:type="page"/>
      </w:r>
    </w:p>
    <w:p w:rsidR="007F3BF1" w:rsidRDefault="007F3BF1" w:rsidP="007F3BF1">
      <w:pPr>
        <w:pStyle w:val="1"/>
        <w:spacing w:line="600" w:lineRule="auto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5" w:name="_Toc196743566"/>
      <w:r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Вывод</w:t>
      </w:r>
      <w:bookmarkEnd w:id="5"/>
    </w:p>
    <w:p w:rsidR="007F3BF1" w:rsidRPr="007F3BF1" w:rsidRDefault="007F3BF1" w:rsidP="007F3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F3BF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 работе над данной лабораторной, я научилась пользоваться </w:t>
      </w:r>
      <w:proofErr w:type="spellStart"/>
      <w:r w:rsidRPr="007F3BF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7F3BF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7F3BF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svn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7F3BF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sectPr w:rsidR="007F3BF1" w:rsidRPr="007F3BF1" w:rsidSect="00BB0ABF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8A2" w:rsidRDefault="00D808A2" w:rsidP="00BB0ABF">
      <w:pPr>
        <w:spacing w:after="0" w:line="240" w:lineRule="auto"/>
      </w:pPr>
      <w:r>
        <w:separator/>
      </w:r>
    </w:p>
  </w:endnote>
  <w:endnote w:type="continuationSeparator" w:id="0">
    <w:p w:rsidR="00D808A2" w:rsidRDefault="00D808A2" w:rsidP="00BB0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8E9" w:rsidRDefault="001958E9">
    <w:pPr>
      <w:pStyle w:val="a7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1958E9" w:rsidRDefault="001958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8A2" w:rsidRDefault="00D808A2" w:rsidP="00BB0ABF">
      <w:pPr>
        <w:spacing w:after="0" w:line="240" w:lineRule="auto"/>
      </w:pPr>
      <w:r>
        <w:separator/>
      </w:r>
    </w:p>
  </w:footnote>
  <w:footnote w:type="continuationSeparator" w:id="0">
    <w:p w:rsidR="00D808A2" w:rsidRDefault="00D808A2" w:rsidP="00BB0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OpenSymbol"/>
      </w:rPr>
    </w:lvl>
  </w:abstractNum>
  <w:abstractNum w:abstractNumId="3" w15:restartNumberingAfterBreak="0">
    <w:nsid w:val="050714CB"/>
    <w:multiLevelType w:val="multilevel"/>
    <w:tmpl w:val="B772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205651"/>
    <w:multiLevelType w:val="hybridMultilevel"/>
    <w:tmpl w:val="4BE4E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502C3"/>
    <w:multiLevelType w:val="hybridMultilevel"/>
    <w:tmpl w:val="0E984CCC"/>
    <w:lvl w:ilvl="0" w:tplc="6FCC549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961039A"/>
    <w:multiLevelType w:val="hybridMultilevel"/>
    <w:tmpl w:val="D93A2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732BA5"/>
    <w:multiLevelType w:val="multilevel"/>
    <w:tmpl w:val="17FC8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03455B4"/>
    <w:multiLevelType w:val="multilevel"/>
    <w:tmpl w:val="2A48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223F83"/>
    <w:multiLevelType w:val="multilevel"/>
    <w:tmpl w:val="86BE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060154"/>
    <w:multiLevelType w:val="multilevel"/>
    <w:tmpl w:val="2012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B97452"/>
    <w:multiLevelType w:val="multilevel"/>
    <w:tmpl w:val="17FC8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08F3B51"/>
    <w:multiLevelType w:val="multilevel"/>
    <w:tmpl w:val="9AC2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0B5833"/>
    <w:multiLevelType w:val="multilevel"/>
    <w:tmpl w:val="5F7687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08" w:hanging="70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4" w15:restartNumberingAfterBreak="0">
    <w:nsid w:val="311107CB"/>
    <w:multiLevelType w:val="multilevel"/>
    <w:tmpl w:val="6FA8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9537D"/>
    <w:multiLevelType w:val="multilevel"/>
    <w:tmpl w:val="527A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6258BC"/>
    <w:multiLevelType w:val="hybridMultilevel"/>
    <w:tmpl w:val="F5B0F326"/>
    <w:lvl w:ilvl="0" w:tplc="A2842A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8D84D6B"/>
    <w:multiLevelType w:val="multilevel"/>
    <w:tmpl w:val="76E8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17AF7"/>
    <w:multiLevelType w:val="multilevel"/>
    <w:tmpl w:val="2F42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CD6FD6"/>
    <w:multiLevelType w:val="hybridMultilevel"/>
    <w:tmpl w:val="F5B0F326"/>
    <w:lvl w:ilvl="0" w:tplc="A2842A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CA863BE"/>
    <w:multiLevelType w:val="multilevel"/>
    <w:tmpl w:val="7744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6E762A"/>
    <w:multiLevelType w:val="multilevel"/>
    <w:tmpl w:val="10E8DE48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F417E4C"/>
    <w:multiLevelType w:val="multilevel"/>
    <w:tmpl w:val="17FC8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255131C"/>
    <w:multiLevelType w:val="multilevel"/>
    <w:tmpl w:val="AFB2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6D67A6"/>
    <w:multiLevelType w:val="multilevel"/>
    <w:tmpl w:val="10F2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AB6881"/>
    <w:multiLevelType w:val="multilevel"/>
    <w:tmpl w:val="E62A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D93AF8"/>
    <w:multiLevelType w:val="multilevel"/>
    <w:tmpl w:val="FCF8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607919"/>
    <w:multiLevelType w:val="multilevel"/>
    <w:tmpl w:val="2DEA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CB082D"/>
    <w:multiLevelType w:val="multilevel"/>
    <w:tmpl w:val="17FC8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F264C70"/>
    <w:multiLevelType w:val="hybridMultilevel"/>
    <w:tmpl w:val="164816D8"/>
    <w:lvl w:ilvl="0" w:tplc="292E0C6E">
      <w:numFmt w:val="bullet"/>
      <w:lvlText w:val="-"/>
      <w:lvlJc w:val="left"/>
      <w:pPr>
        <w:ind w:left="1080" w:hanging="360"/>
      </w:pPr>
      <w:rPr>
        <w:rFonts w:ascii="Liberation Serif" w:eastAsia="NSimSun" w:hAnsi="Liberation Serif" w:cs="Lucida San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C416A1"/>
    <w:multiLevelType w:val="multilevel"/>
    <w:tmpl w:val="8B20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F957CA"/>
    <w:multiLevelType w:val="multilevel"/>
    <w:tmpl w:val="6CFE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2C06D6"/>
    <w:multiLevelType w:val="multilevel"/>
    <w:tmpl w:val="F832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3A37C7"/>
    <w:multiLevelType w:val="multilevel"/>
    <w:tmpl w:val="19F67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9"/>
  </w:num>
  <w:num w:numId="3">
    <w:abstractNumId w:val="13"/>
  </w:num>
  <w:num w:numId="4">
    <w:abstractNumId w:val="16"/>
  </w:num>
  <w:num w:numId="5">
    <w:abstractNumId w:val="23"/>
  </w:num>
  <w:num w:numId="6">
    <w:abstractNumId w:val="15"/>
  </w:num>
  <w:num w:numId="7">
    <w:abstractNumId w:val="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4"/>
  </w:num>
  <w:num w:numId="11">
    <w:abstractNumId w:val="25"/>
  </w:num>
  <w:num w:numId="12">
    <w:abstractNumId w:val="9"/>
  </w:num>
  <w:num w:numId="13">
    <w:abstractNumId w:val="28"/>
  </w:num>
  <w:num w:numId="14">
    <w:abstractNumId w:val="14"/>
  </w:num>
  <w:num w:numId="15">
    <w:abstractNumId w:val="32"/>
  </w:num>
  <w:num w:numId="16">
    <w:abstractNumId w:val="19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30"/>
  </w:num>
  <w:num w:numId="20">
    <w:abstractNumId w:val="5"/>
  </w:num>
  <w:num w:numId="21">
    <w:abstractNumId w:val="22"/>
  </w:num>
  <w:num w:numId="22">
    <w:abstractNumId w:val="2"/>
  </w:num>
  <w:num w:numId="23">
    <w:abstractNumId w:val="20"/>
  </w:num>
  <w:num w:numId="24">
    <w:abstractNumId w:val="31"/>
  </w:num>
  <w:num w:numId="25">
    <w:abstractNumId w:val="24"/>
  </w:num>
  <w:num w:numId="26">
    <w:abstractNumId w:val="7"/>
  </w:num>
  <w:num w:numId="27">
    <w:abstractNumId w:val="26"/>
  </w:num>
  <w:num w:numId="28">
    <w:abstractNumId w:val="17"/>
  </w:num>
  <w:num w:numId="29">
    <w:abstractNumId w:val="12"/>
  </w:num>
  <w:num w:numId="30">
    <w:abstractNumId w:val="21"/>
  </w:num>
  <w:num w:numId="31">
    <w:abstractNumId w:val="33"/>
  </w:num>
  <w:num w:numId="32">
    <w:abstractNumId w:val="34"/>
  </w:num>
  <w:num w:numId="33">
    <w:abstractNumId w:val="3"/>
  </w:num>
  <w:num w:numId="34">
    <w:abstractNumId w:val="27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F"/>
    <w:rsid w:val="0001276E"/>
    <w:rsid w:val="00060269"/>
    <w:rsid w:val="0007127A"/>
    <w:rsid w:val="000754BC"/>
    <w:rsid w:val="0007718C"/>
    <w:rsid w:val="00083D3E"/>
    <w:rsid w:val="000E07E8"/>
    <w:rsid w:val="000E2FF1"/>
    <w:rsid w:val="000F183E"/>
    <w:rsid w:val="00105547"/>
    <w:rsid w:val="0011415C"/>
    <w:rsid w:val="00141788"/>
    <w:rsid w:val="00143266"/>
    <w:rsid w:val="001671BA"/>
    <w:rsid w:val="00177C54"/>
    <w:rsid w:val="00181697"/>
    <w:rsid w:val="001874A2"/>
    <w:rsid w:val="00194C05"/>
    <w:rsid w:val="001958E9"/>
    <w:rsid w:val="001966F6"/>
    <w:rsid w:val="001A03FA"/>
    <w:rsid w:val="001B6358"/>
    <w:rsid w:val="001E1DB5"/>
    <w:rsid w:val="001F0AEF"/>
    <w:rsid w:val="00202EC6"/>
    <w:rsid w:val="002241BC"/>
    <w:rsid w:val="002342E0"/>
    <w:rsid w:val="0023556D"/>
    <w:rsid w:val="002411C7"/>
    <w:rsid w:val="00272BCF"/>
    <w:rsid w:val="00276317"/>
    <w:rsid w:val="002B0643"/>
    <w:rsid w:val="002C7BD8"/>
    <w:rsid w:val="002D4243"/>
    <w:rsid w:val="00310B5B"/>
    <w:rsid w:val="003174FA"/>
    <w:rsid w:val="00334AFA"/>
    <w:rsid w:val="00363382"/>
    <w:rsid w:val="003A37CF"/>
    <w:rsid w:val="003B2694"/>
    <w:rsid w:val="003D03BC"/>
    <w:rsid w:val="003D4E49"/>
    <w:rsid w:val="003F2551"/>
    <w:rsid w:val="00400D4D"/>
    <w:rsid w:val="00401A74"/>
    <w:rsid w:val="00430CC4"/>
    <w:rsid w:val="00464D1B"/>
    <w:rsid w:val="00491D3C"/>
    <w:rsid w:val="004962DE"/>
    <w:rsid w:val="004A6AAC"/>
    <w:rsid w:val="004B187C"/>
    <w:rsid w:val="004B470C"/>
    <w:rsid w:val="00515B4C"/>
    <w:rsid w:val="005233A3"/>
    <w:rsid w:val="005523C6"/>
    <w:rsid w:val="005763E1"/>
    <w:rsid w:val="00576697"/>
    <w:rsid w:val="00582CFC"/>
    <w:rsid w:val="005C1FAE"/>
    <w:rsid w:val="005E08A1"/>
    <w:rsid w:val="005E7F58"/>
    <w:rsid w:val="005F0343"/>
    <w:rsid w:val="005F48B8"/>
    <w:rsid w:val="00612DED"/>
    <w:rsid w:val="006166C0"/>
    <w:rsid w:val="006470A1"/>
    <w:rsid w:val="00657A18"/>
    <w:rsid w:val="00675D93"/>
    <w:rsid w:val="006807A3"/>
    <w:rsid w:val="00681BF3"/>
    <w:rsid w:val="006E00F7"/>
    <w:rsid w:val="006F6015"/>
    <w:rsid w:val="00705E48"/>
    <w:rsid w:val="00722888"/>
    <w:rsid w:val="0073443D"/>
    <w:rsid w:val="00753FDF"/>
    <w:rsid w:val="00787F66"/>
    <w:rsid w:val="007A49A1"/>
    <w:rsid w:val="007A5BDB"/>
    <w:rsid w:val="007D4830"/>
    <w:rsid w:val="007F3BF1"/>
    <w:rsid w:val="0083065E"/>
    <w:rsid w:val="00831F1C"/>
    <w:rsid w:val="008320A5"/>
    <w:rsid w:val="00880DCE"/>
    <w:rsid w:val="008A1D58"/>
    <w:rsid w:val="008B3718"/>
    <w:rsid w:val="008C5928"/>
    <w:rsid w:val="008F6B5F"/>
    <w:rsid w:val="009125D0"/>
    <w:rsid w:val="009402CE"/>
    <w:rsid w:val="00960677"/>
    <w:rsid w:val="009752B4"/>
    <w:rsid w:val="009835D9"/>
    <w:rsid w:val="00984DDE"/>
    <w:rsid w:val="00987053"/>
    <w:rsid w:val="00990B9F"/>
    <w:rsid w:val="009A0487"/>
    <w:rsid w:val="009A3A79"/>
    <w:rsid w:val="009E0C5A"/>
    <w:rsid w:val="009E167A"/>
    <w:rsid w:val="009F1A13"/>
    <w:rsid w:val="00A2274B"/>
    <w:rsid w:val="00A408B8"/>
    <w:rsid w:val="00A65D31"/>
    <w:rsid w:val="00A65E31"/>
    <w:rsid w:val="00A952BE"/>
    <w:rsid w:val="00AB1044"/>
    <w:rsid w:val="00B1300A"/>
    <w:rsid w:val="00B3197E"/>
    <w:rsid w:val="00B7189C"/>
    <w:rsid w:val="00B83118"/>
    <w:rsid w:val="00BA6C7A"/>
    <w:rsid w:val="00BB0ABF"/>
    <w:rsid w:val="00BD3528"/>
    <w:rsid w:val="00C274F2"/>
    <w:rsid w:val="00C77E5A"/>
    <w:rsid w:val="00C859F7"/>
    <w:rsid w:val="00C91264"/>
    <w:rsid w:val="00C91F73"/>
    <w:rsid w:val="00CC515D"/>
    <w:rsid w:val="00CD1851"/>
    <w:rsid w:val="00CF5C1D"/>
    <w:rsid w:val="00CF5DF9"/>
    <w:rsid w:val="00CF7FD5"/>
    <w:rsid w:val="00D17507"/>
    <w:rsid w:val="00D32DB8"/>
    <w:rsid w:val="00D52F33"/>
    <w:rsid w:val="00D57D0C"/>
    <w:rsid w:val="00D75D88"/>
    <w:rsid w:val="00D808A2"/>
    <w:rsid w:val="00DB524D"/>
    <w:rsid w:val="00DD0876"/>
    <w:rsid w:val="00DE0C53"/>
    <w:rsid w:val="00DF3153"/>
    <w:rsid w:val="00E102AE"/>
    <w:rsid w:val="00E10D53"/>
    <w:rsid w:val="00E1291F"/>
    <w:rsid w:val="00E259A4"/>
    <w:rsid w:val="00E67858"/>
    <w:rsid w:val="00E81EE2"/>
    <w:rsid w:val="00E82A0C"/>
    <w:rsid w:val="00EB23AF"/>
    <w:rsid w:val="00EB7901"/>
    <w:rsid w:val="00EC57BA"/>
    <w:rsid w:val="00EE0529"/>
    <w:rsid w:val="00F01CD6"/>
    <w:rsid w:val="00F5103E"/>
    <w:rsid w:val="00F551DE"/>
    <w:rsid w:val="00F56013"/>
    <w:rsid w:val="00F72488"/>
    <w:rsid w:val="00F810AA"/>
    <w:rsid w:val="00F95C82"/>
    <w:rsid w:val="00FA51BC"/>
    <w:rsid w:val="00FA53FB"/>
    <w:rsid w:val="00FB55A9"/>
    <w:rsid w:val="00FD3454"/>
    <w:rsid w:val="00F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FE87"/>
  <w15:chartTrackingRefBased/>
  <w15:docId w15:val="{E3E042FE-D069-4B61-898F-C0F775BC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4D42"/>
  </w:style>
  <w:style w:type="paragraph" w:styleId="1">
    <w:name w:val="heading 1"/>
    <w:basedOn w:val="a"/>
    <w:next w:val="a"/>
    <w:link w:val="10"/>
    <w:uiPriority w:val="9"/>
    <w:qFormat/>
    <w:rsid w:val="00BB0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1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1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B0ABF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BB0ABF"/>
    <w:rPr>
      <w:rFonts w:eastAsiaTheme="minorEastAsia"/>
      <w:kern w:val="0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BB0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0ABF"/>
  </w:style>
  <w:style w:type="paragraph" w:styleId="a7">
    <w:name w:val="footer"/>
    <w:basedOn w:val="a"/>
    <w:link w:val="a8"/>
    <w:uiPriority w:val="99"/>
    <w:unhideWhenUsed/>
    <w:rsid w:val="00BB0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0ABF"/>
  </w:style>
  <w:style w:type="paragraph" w:styleId="a9">
    <w:name w:val="Normal (Web)"/>
    <w:basedOn w:val="a"/>
    <w:uiPriority w:val="99"/>
    <w:semiHidden/>
    <w:unhideWhenUsed/>
    <w:rsid w:val="00BB0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Standard">
    <w:name w:val="Standard"/>
    <w:rsid w:val="00BB0ABF"/>
    <w:pPr>
      <w:spacing w:after="0" w:line="240" w:lineRule="auto"/>
    </w:pPr>
    <w:rPr>
      <w:rFonts w:ascii="Liberation Serif" w:eastAsia="NSimSun" w:hAnsi="Liberation Serif" w:cs="Lucida Sans"/>
      <w:kern w:val="0"/>
      <w:sz w:val="24"/>
      <w:szCs w:val="24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B0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BB0ABF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57A18"/>
    <w:pPr>
      <w:spacing w:after="100"/>
    </w:pPr>
  </w:style>
  <w:style w:type="character" w:styleId="ab">
    <w:name w:val="Hyperlink"/>
    <w:basedOn w:val="a0"/>
    <w:uiPriority w:val="99"/>
    <w:unhideWhenUsed/>
    <w:rsid w:val="00657A1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81E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EE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E81E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81EE2"/>
    <w:pPr>
      <w:spacing w:after="100"/>
      <w:ind w:left="440"/>
    </w:pPr>
  </w:style>
  <w:style w:type="paragraph" w:styleId="ac">
    <w:name w:val="List Paragraph"/>
    <w:basedOn w:val="a"/>
    <w:uiPriority w:val="34"/>
    <w:qFormat/>
    <w:rsid w:val="003D4E49"/>
    <w:pPr>
      <w:ind w:left="720"/>
      <w:contextualSpacing/>
    </w:pPr>
  </w:style>
  <w:style w:type="character" w:customStyle="1" w:styleId="apple-style-span">
    <w:name w:val="apple-style-span"/>
    <w:basedOn w:val="a0"/>
    <w:rsid w:val="009A0487"/>
  </w:style>
  <w:style w:type="character" w:customStyle="1" w:styleId="apple-converted-space">
    <w:name w:val="apple-converted-space"/>
    <w:basedOn w:val="a0"/>
    <w:rsid w:val="009A0487"/>
  </w:style>
  <w:style w:type="character" w:styleId="ad">
    <w:name w:val="Unresolved Mention"/>
    <w:basedOn w:val="a0"/>
    <w:uiPriority w:val="99"/>
    <w:semiHidden/>
    <w:unhideWhenUsed/>
    <w:rsid w:val="00181697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E259A4"/>
    <w:rPr>
      <w:b/>
      <w:bCs/>
    </w:rPr>
  </w:style>
  <w:style w:type="paragraph" w:customStyle="1" w:styleId="Textbody">
    <w:name w:val="Text body"/>
    <w:basedOn w:val="a"/>
    <w:rsid w:val="00F551DE"/>
    <w:pPr>
      <w:suppressAutoHyphens/>
      <w:spacing w:after="120" w:line="240" w:lineRule="exact"/>
    </w:pPr>
    <w:rPr>
      <w:rFonts w:ascii="Calibri" w:eastAsia="Arial" w:hAnsi="Calibri" w:cs="Calibri"/>
      <w:sz w:val="24"/>
      <w:szCs w:val="20"/>
      <w:lang w:val="en-US" w:eastAsia="ar-SA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130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">
    <w:name w:val="FollowedHyperlink"/>
    <w:basedOn w:val="a0"/>
    <w:uiPriority w:val="99"/>
    <w:semiHidden/>
    <w:unhideWhenUsed/>
    <w:rsid w:val="004962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DB62B-67B2-4BCF-9D6B-B032F6A5D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TBI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</dc:creator>
  <cp:keywords/>
  <dc:description/>
  <cp:lastModifiedBy>kuzmi</cp:lastModifiedBy>
  <cp:revision>13</cp:revision>
  <dcterms:created xsi:type="dcterms:W3CDTF">2025-04-27T23:25:00Z</dcterms:created>
  <dcterms:modified xsi:type="dcterms:W3CDTF">2025-04-29T20:33:00Z</dcterms:modified>
</cp:coreProperties>
</file>